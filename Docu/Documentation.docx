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96ADC" w14:textId="77777777" w:rsidR="00B14656" w:rsidRPr="0035778E" w:rsidRDefault="00CD05BC" w:rsidP="00B14656">
      <w:pPr>
        <w:autoSpaceDE w:val="0"/>
        <w:adjustRightInd w:val="0"/>
        <w:spacing w:after="240"/>
        <w:jc w:val="both"/>
        <w:rPr>
          <w:rFonts w:ascii="Arial" w:hAnsi="Arial" w:cs="Arial"/>
          <w:lang w:val="de-AT"/>
        </w:rPr>
      </w:pPr>
      <w:r w:rsidRPr="0035778E">
        <w:rPr>
          <w:rFonts w:ascii="Arial" w:hAnsi="Arial" w:cs="Arial"/>
          <w:noProof/>
          <w:lang w:val="de-AT"/>
        </w:rPr>
        <w:drawing>
          <wp:anchor distT="0" distB="0" distL="114300" distR="114300" simplePos="0" relativeHeight="251659264" behindDoc="1" locked="0" layoutInCell="1" allowOverlap="1" wp14:anchorId="5E79067B" wp14:editId="63FA7CAA">
            <wp:simplePos x="0" y="0"/>
            <wp:positionH relativeFrom="margin">
              <wp:align>center</wp:align>
            </wp:positionH>
            <wp:positionV relativeFrom="margin">
              <wp:align>top</wp:align>
            </wp:positionV>
            <wp:extent cx="5941695" cy="623255"/>
            <wp:effectExtent l="0" t="0" r="1905" b="12065"/>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695" cy="62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09BAC" w14:textId="38456A04" w:rsidR="00CD05BC" w:rsidRPr="0035778E" w:rsidRDefault="00CF1E0E" w:rsidP="00B14656">
      <w:pPr>
        <w:autoSpaceDE w:val="0"/>
        <w:adjustRightInd w:val="0"/>
        <w:spacing w:after="240"/>
        <w:jc w:val="both"/>
        <w:rPr>
          <w:rFonts w:ascii="Arial" w:hAnsi="Arial" w:cs="Arial"/>
          <w:lang w:val="de-AT"/>
        </w:rPr>
      </w:pPr>
      <w:r w:rsidRPr="0035778E">
        <w:rPr>
          <w:rFonts w:ascii="Arial" w:hAnsi="Arial" w:cs="Arial"/>
          <w:sz w:val="32"/>
          <w:szCs w:val="32"/>
          <w:u w:val="single"/>
          <w:lang w:val="de-AT"/>
        </w:rPr>
        <w:t>Semesterprojekt Interaktive Installationen</w:t>
      </w:r>
    </w:p>
    <w:p w14:paraId="68CD584E" w14:textId="77777777" w:rsidR="00CD05BC" w:rsidRPr="0035778E" w:rsidRDefault="00CD05BC" w:rsidP="00CD05BC">
      <w:pPr>
        <w:autoSpaceDE w:val="0"/>
        <w:adjustRightInd w:val="0"/>
        <w:jc w:val="both"/>
        <w:rPr>
          <w:rFonts w:ascii="Arial" w:hAnsi="Arial" w:cs="Arial"/>
          <w:sz w:val="32"/>
          <w:szCs w:val="32"/>
          <w:u w:val="single"/>
          <w:lang w:val="de-AT"/>
        </w:rPr>
      </w:pPr>
    </w:p>
    <w:p w14:paraId="28C18DF8" w14:textId="25B276CF" w:rsidR="00CD05BC" w:rsidRDefault="00CF1E0E" w:rsidP="00CF1E0E">
      <w:pPr>
        <w:autoSpaceDE w:val="0"/>
        <w:adjustRightInd w:val="0"/>
        <w:jc w:val="center"/>
        <w:rPr>
          <w:rFonts w:ascii="Arial" w:hAnsi="Arial" w:cs="Arial"/>
          <w:sz w:val="32"/>
          <w:szCs w:val="32"/>
          <w:lang w:val="de-AT"/>
        </w:rPr>
      </w:pPr>
      <w:r w:rsidRPr="0035778E">
        <w:rPr>
          <w:rFonts w:ascii="Arial" w:hAnsi="Arial" w:cs="Arial"/>
          <w:noProof/>
          <w:sz w:val="32"/>
          <w:szCs w:val="32"/>
          <w:lang w:val="de-AT"/>
        </w:rPr>
        <w:drawing>
          <wp:inline distT="0" distB="0" distL="0" distR="0" wp14:anchorId="4A84BBC4" wp14:editId="3C9B33DB">
            <wp:extent cx="3911600" cy="391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png"/>
                    <pic:cNvPicPr/>
                  </pic:nvPicPr>
                  <pic:blipFill>
                    <a:blip r:embed="rId9">
                      <a:extLst>
                        <a:ext uri="{28A0092B-C50C-407E-A947-70E740481C1C}">
                          <a14:useLocalDpi xmlns:a14="http://schemas.microsoft.com/office/drawing/2010/main" val="0"/>
                        </a:ext>
                      </a:extLst>
                    </a:blip>
                    <a:stretch>
                      <a:fillRect/>
                    </a:stretch>
                  </pic:blipFill>
                  <pic:spPr>
                    <a:xfrm>
                      <a:off x="0" y="0"/>
                      <a:ext cx="3911600" cy="3911600"/>
                    </a:xfrm>
                    <a:prstGeom prst="rect">
                      <a:avLst/>
                    </a:prstGeom>
                  </pic:spPr>
                </pic:pic>
              </a:graphicData>
            </a:graphic>
          </wp:inline>
        </w:drawing>
      </w:r>
    </w:p>
    <w:p w14:paraId="08E587AA" w14:textId="77777777" w:rsidR="0097701B" w:rsidRPr="0035778E" w:rsidRDefault="0097701B" w:rsidP="0097701B">
      <w:pPr>
        <w:autoSpaceDE w:val="0"/>
        <w:adjustRightInd w:val="0"/>
        <w:jc w:val="center"/>
        <w:rPr>
          <w:rFonts w:ascii="Arial" w:hAnsi="Arial" w:cs="Arial"/>
          <w:sz w:val="32"/>
          <w:szCs w:val="32"/>
          <w:lang w:val="de-AT"/>
        </w:rPr>
      </w:pPr>
    </w:p>
    <w:p w14:paraId="5E8A2024" w14:textId="3817ECD5" w:rsidR="0035778E" w:rsidRDefault="0035778E" w:rsidP="0097701B">
      <w:pPr>
        <w:autoSpaceDE w:val="0"/>
        <w:adjustRightInd w:val="0"/>
        <w:jc w:val="center"/>
        <w:rPr>
          <w:rFonts w:ascii="Arial" w:hAnsi="Arial" w:cs="Arial"/>
          <w:lang w:val="de-AT"/>
        </w:rPr>
      </w:pPr>
      <w:r w:rsidRPr="0097701B">
        <w:rPr>
          <w:rFonts w:ascii="Arial" w:hAnsi="Arial" w:cs="Arial"/>
          <w:lang w:val="de-AT"/>
        </w:rPr>
        <w:t xml:space="preserve">Figur 1 – Bomber Man, welches von </w:t>
      </w:r>
      <w:hyperlink r:id="rId10" w:history="1">
        <w:r w:rsidRPr="0097701B">
          <w:rPr>
            <w:rStyle w:val="Hyperlink"/>
            <w:rFonts w:ascii="Arial" w:hAnsi="Arial" w:cs="Arial"/>
            <w:lang w:val="de-AT"/>
          </w:rPr>
          <w:t>http://gamesdbase.com/</w:t>
        </w:r>
      </w:hyperlink>
      <w:r w:rsidRPr="0097701B">
        <w:rPr>
          <w:rFonts w:ascii="Arial" w:hAnsi="Arial" w:cs="Arial"/>
          <w:lang w:val="de-AT"/>
        </w:rPr>
        <w:t xml:space="preserve"> veröffentlicht wurde. Unter </w:t>
      </w:r>
      <w:hyperlink r:id="rId11" w:history="1">
        <w:r w:rsidR="0097701B" w:rsidRPr="0097701B">
          <w:rPr>
            <w:rStyle w:val="Hyperlink"/>
            <w:rFonts w:ascii="Arial" w:hAnsi="Arial" w:cs="Arial"/>
            <w:lang w:val="de-AT"/>
          </w:rPr>
          <w:t>http://gamesdbase.com/Media/SYSTEM/NEC_TurboGrafx_16/Title/big/Bomberman_-_1990_-_Hudson_Soft.jpg</w:t>
        </w:r>
      </w:hyperlink>
    </w:p>
    <w:p w14:paraId="7A494B30" w14:textId="11AA50AD" w:rsidR="0097701B" w:rsidRPr="007E1796" w:rsidRDefault="007E1796" w:rsidP="007E1796">
      <w:pPr>
        <w:autoSpaceDE w:val="0"/>
        <w:adjustRightInd w:val="0"/>
        <w:jc w:val="center"/>
        <w:rPr>
          <w:rFonts w:ascii="Arial" w:hAnsi="Arial" w:cs="Arial"/>
          <w:lang w:val="de-AT"/>
        </w:rPr>
      </w:pPr>
      <w:r>
        <w:rPr>
          <w:rFonts w:ascii="Arial" w:hAnsi="Arial" w:cs="Arial"/>
          <w:lang w:val="de-AT"/>
        </w:rPr>
        <w:t>Datum 24.08.15</w:t>
      </w:r>
    </w:p>
    <w:p w14:paraId="2405C267" w14:textId="77777777" w:rsidR="00246826" w:rsidRDefault="00246826" w:rsidP="00CD05BC">
      <w:pPr>
        <w:autoSpaceDE w:val="0"/>
        <w:adjustRightInd w:val="0"/>
        <w:jc w:val="both"/>
        <w:rPr>
          <w:rFonts w:ascii="Arial" w:hAnsi="Arial" w:cs="Arial"/>
          <w:sz w:val="32"/>
          <w:szCs w:val="32"/>
          <w:lang w:val="de-AT"/>
        </w:rPr>
      </w:pPr>
    </w:p>
    <w:p w14:paraId="46793488" w14:textId="77777777" w:rsidR="00CD05BC" w:rsidRPr="0035778E" w:rsidRDefault="00CD05BC" w:rsidP="00CD05BC">
      <w:pPr>
        <w:autoSpaceDE w:val="0"/>
        <w:adjustRightInd w:val="0"/>
        <w:jc w:val="both"/>
        <w:rPr>
          <w:rFonts w:ascii="Arial" w:hAnsi="Arial" w:cs="Arial"/>
          <w:sz w:val="32"/>
          <w:szCs w:val="32"/>
          <w:lang w:val="de-AT"/>
        </w:rPr>
      </w:pPr>
      <w:r w:rsidRPr="0035778E">
        <w:rPr>
          <w:rFonts w:ascii="Arial" w:hAnsi="Arial" w:cs="Arial"/>
          <w:sz w:val="32"/>
          <w:szCs w:val="32"/>
          <w:lang w:val="de-AT"/>
        </w:rPr>
        <w:t xml:space="preserve">Studiengang Medientechnik </w:t>
      </w:r>
    </w:p>
    <w:p w14:paraId="32E1192D" w14:textId="77777777" w:rsidR="00CD05BC" w:rsidRPr="0035778E" w:rsidRDefault="00CD05BC" w:rsidP="00CD05BC">
      <w:pPr>
        <w:autoSpaceDE w:val="0"/>
        <w:adjustRightInd w:val="0"/>
        <w:jc w:val="both"/>
        <w:rPr>
          <w:rFonts w:ascii="Arial" w:hAnsi="Arial" w:cs="Arial"/>
          <w:sz w:val="32"/>
          <w:szCs w:val="32"/>
          <w:lang w:val="de-AT"/>
        </w:rPr>
      </w:pPr>
      <w:r w:rsidRPr="0035778E">
        <w:rPr>
          <w:rFonts w:ascii="Arial" w:hAnsi="Arial" w:cs="Arial"/>
          <w:sz w:val="32"/>
          <w:szCs w:val="32"/>
          <w:lang w:val="de-AT"/>
        </w:rPr>
        <w:t>Sommersemester 2015</w:t>
      </w:r>
    </w:p>
    <w:p w14:paraId="23611732" w14:textId="77777777" w:rsidR="00CD05BC" w:rsidRPr="0035778E" w:rsidRDefault="00CD05BC" w:rsidP="00CD05BC">
      <w:pPr>
        <w:autoSpaceDE w:val="0"/>
        <w:adjustRightInd w:val="0"/>
        <w:spacing w:after="240"/>
        <w:jc w:val="both"/>
        <w:rPr>
          <w:rFonts w:ascii="Arial" w:hAnsi="Arial" w:cs="Arial"/>
          <w:sz w:val="32"/>
          <w:szCs w:val="32"/>
          <w:lang w:val="de-AT"/>
        </w:rPr>
      </w:pPr>
      <w:r w:rsidRPr="0035778E">
        <w:rPr>
          <w:rFonts w:ascii="Arial" w:hAnsi="Arial" w:cs="Arial"/>
          <w:sz w:val="32"/>
          <w:szCs w:val="32"/>
          <w:lang w:val="de-AT"/>
        </w:rPr>
        <w:t>Matthias Harreither (mt131024)</w:t>
      </w:r>
    </w:p>
    <w:p w14:paraId="4DE5C288" w14:textId="353A98D4" w:rsidR="007E1796" w:rsidRPr="00246826" w:rsidRDefault="00CD05BC" w:rsidP="00CD05BC">
      <w:pPr>
        <w:rPr>
          <w:rFonts w:ascii="Arial" w:hAnsi="Arial" w:cs="Arial"/>
          <w:sz w:val="32"/>
          <w:szCs w:val="32"/>
          <w:lang w:val="de-AT"/>
        </w:rPr>
      </w:pPr>
      <w:r w:rsidRPr="0035778E">
        <w:rPr>
          <w:rFonts w:ascii="Arial" w:hAnsi="Arial" w:cs="Arial"/>
          <w:sz w:val="32"/>
          <w:szCs w:val="32"/>
          <w:lang w:val="de-AT"/>
        </w:rPr>
        <w:fldChar w:fldCharType="begin"/>
      </w:r>
      <w:r w:rsidRPr="0035778E">
        <w:rPr>
          <w:rFonts w:ascii="Arial" w:hAnsi="Arial" w:cs="Arial"/>
          <w:sz w:val="32"/>
          <w:szCs w:val="32"/>
          <w:lang w:val="de-AT"/>
        </w:rPr>
        <w:instrText xml:space="preserve"> TIME \@ "dd.MM.yy" </w:instrText>
      </w:r>
      <w:r w:rsidRPr="0035778E">
        <w:rPr>
          <w:rFonts w:ascii="Arial" w:hAnsi="Arial" w:cs="Arial"/>
          <w:sz w:val="32"/>
          <w:szCs w:val="32"/>
          <w:lang w:val="de-AT"/>
        </w:rPr>
        <w:fldChar w:fldCharType="separate"/>
      </w:r>
      <w:r w:rsidRPr="0035778E">
        <w:rPr>
          <w:rFonts w:ascii="Arial" w:hAnsi="Arial" w:cs="Arial"/>
          <w:noProof/>
          <w:sz w:val="32"/>
          <w:szCs w:val="32"/>
          <w:lang w:val="de-AT"/>
        </w:rPr>
        <w:t>24.08.15</w:t>
      </w:r>
      <w:r w:rsidRPr="0035778E">
        <w:rPr>
          <w:rFonts w:ascii="Arial" w:hAnsi="Arial" w:cs="Arial"/>
          <w:sz w:val="32"/>
          <w:szCs w:val="32"/>
          <w:lang w:val="de-AT"/>
        </w:rPr>
        <w:fldChar w:fldCharType="end"/>
      </w:r>
    </w:p>
    <w:p w14:paraId="142D10BF" w14:textId="77777777" w:rsidR="00CD05BC" w:rsidRPr="0035778E" w:rsidRDefault="00CD05BC" w:rsidP="00301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Arial" w:hAnsi="Arial" w:cs="Arial"/>
          <w:b/>
          <w:bCs/>
          <w:sz w:val="60"/>
          <w:szCs w:val="60"/>
          <w:lang w:val="de-AT"/>
        </w:rPr>
      </w:pPr>
      <w:r w:rsidRPr="0035778E">
        <w:rPr>
          <w:rFonts w:ascii="Arial" w:hAnsi="Arial" w:cs="Arial"/>
          <w:sz w:val="22"/>
          <w:szCs w:val="22"/>
          <w:lang w:val="de-AT"/>
        </w:rPr>
        <w:br w:type="page"/>
      </w:r>
      <w:r w:rsidRPr="0035778E">
        <w:rPr>
          <w:rFonts w:ascii="Arial" w:hAnsi="Arial" w:cs="Arial"/>
          <w:b/>
          <w:bCs/>
          <w:sz w:val="60"/>
          <w:szCs w:val="60"/>
          <w:lang w:val="de-AT"/>
        </w:rPr>
        <w:lastRenderedPageBreak/>
        <w:t>Dokumentation</w:t>
      </w:r>
    </w:p>
    <w:p w14:paraId="1FE83705"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jc w:val="both"/>
        <w:rPr>
          <w:rFonts w:ascii="Arial" w:hAnsi="Arial" w:cs="Arial"/>
          <w:sz w:val="22"/>
          <w:szCs w:val="22"/>
          <w:lang w:val="de-AT"/>
        </w:rPr>
      </w:pPr>
    </w:p>
    <w:p w14:paraId="2A93872C" w14:textId="278DCAF1" w:rsidR="00CD05BC" w:rsidRPr="0035778E" w:rsidRDefault="00301EAB"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outlineLvl w:val="0"/>
        <w:rPr>
          <w:rFonts w:ascii="Arial" w:hAnsi="Arial" w:cs="Arial"/>
          <w:spacing w:val="7"/>
          <w:kern w:val="1"/>
          <w:sz w:val="36"/>
          <w:szCs w:val="36"/>
          <w:lang w:val="de-AT"/>
        </w:rPr>
      </w:pPr>
      <w:r w:rsidRPr="0035778E">
        <w:rPr>
          <w:rFonts w:ascii="Arial" w:hAnsi="Arial" w:cs="Arial"/>
          <w:spacing w:val="7"/>
          <w:kern w:val="1"/>
          <w:sz w:val="36"/>
          <w:szCs w:val="36"/>
          <w:lang w:val="de-AT"/>
        </w:rPr>
        <w:t>Beschreibung</w:t>
      </w:r>
    </w:p>
    <w:p w14:paraId="78B559FB"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6049D876"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r w:rsidRPr="0035778E">
        <w:rPr>
          <w:rFonts w:ascii="Arial" w:hAnsi="Arial" w:cs="Arial"/>
          <w:sz w:val="22"/>
          <w:szCs w:val="22"/>
          <w:lang w:val="de-AT"/>
        </w:rPr>
        <w:t xml:space="preserve">PhotoStudio ist ein Processing Programm, das 7 verschiedene Videoeffekte anzeigen kann. Processing und Arduino kommunizieren miteinander. Es kann immer nur 1 Videoeffekt angezeigt werden und kann mit dem Arduino „Links“-Knopf zurück bzw. mit dem „Rechts“-Knopf weiter geschaltet werden. Es wird eine Kinect als Kamera verwendet, da diverse Videoeffekte mit der Kinect viel schneller und präziser ausgeführt werden. Einige Effekte, bei denen man den Effekt abändern kann, haben bei dem LCD Display ein kleines „c“ angehängt, um zu symbolisieren, dass eine Veränderung des Effektes stattfinden kann. </w:t>
      </w:r>
    </w:p>
    <w:p w14:paraId="0C01FE76"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438BB54E"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r w:rsidRPr="0035778E">
        <w:rPr>
          <w:rFonts w:ascii="Arial" w:hAnsi="Arial" w:cs="Arial"/>
          <w:sz w:val="22"/>
          <w:szCs w:val="22"/>
          <w:lang w:val="de-AT"/>
        </w:rPr>
        <w:t>Auf dem LCD Display wird angezeigt in welchem Zustand sich PhotoStudio befindet. Wird der „rechts“-Knopf betätigt geht die Effektnummer nach oben, bei dem „links“-Knopf steigt die Effektnummer. Der„change“-Knopf verändert den Effekt, sofern ein kleines „c“ nach der Effektnummer steht, und zeigt das auf dem Display sichtlich an. Der „speichern“-Knopf initialisiert das Speichern und zählt von 3 auf 1 herunter bevor er das Video schießt, damit Zeit zwischen dem Auslösen des Fotos und der gewünschten Position der Person/Personen bleibt. Das Foto wird als JPG in den Sketch Ordner gespeichert mit dem Namen und einer eindeutigen Zahl dahinter (PhotoStudio-####.jpg).</w:t>
      </w:r>
    </w:p>
    <w:p w14:paraId="61B75344"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05AF3461" w14:textId="77777777" w:rsidR="00301EAB" w:rsidRPr="0035778E" w:rsidRDefault="00301EAB"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1B3C3A68" w14:textId="4593ED0E" w:rsidR="00301EAB" w:rsidRPr="0035778E" w:rsidRDefault="00301EAB" w:rsidP="00301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outlineLvl w:val="0"/>
        <w:rPr>
          <w:rFonts w:ascii="Arial" w:hAnsi="Arial" w:cs="Arial"/>
          <w:spacing w:val="7"/>
          <w:kern w:val="1"/>
          <w:sz w:val="36"/>
          <w:szCs w:val="36"/>
          <w:lang w:val="de-AT"/>
        </w:rPr>
      </w:pPr>
      <w:r w:rsidRPr="0035778E">
        <w:rPr>
          <w:rFonts w:ascii="Arial" w:hAnsi="Arial" w:cs="Arial"/>
          <w:spacing w:val="7"/>
          <w:kern w:val="1"/>
          <w:sz w:val="36"/>
          <w:szCs w:val="36"/>
          <w:lang w:val="de-AT"/>
        </w:rPr>
        <w:t>Motivation</w:t>
      </w:r>
      <w:bookmarkStart w:id="0" w:name="_GoBack"/>
      <w:bookmarkEnd w:id="0"/>
    </w:p>
    <w:p w14:paraId="5102410D"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jc w:val="both"/>
        <w:rPr>
          <w:rFonts w:ascii="Arial" w:hAnsi="Arial" w:cs="Arial"/>
          <w:sz w:val="22"/>
          <w:szCs w:val="22"/>
          <w:lang w:val="de-AT"/>
        </w:rPr>
      </w:pPr>
    </w:p>
    <w:p w14:paraId="5E867865" w14:textId="0B3D8776" w:rsidR="00CD05BC" w:rsidRPr="0035778E" w:rsidRDefault="00F315BA"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outlineLvl w:val="0"/>
        <w:rPr>
          <w:rFonts w:ascii="Arial" w:hAnsi="Arial" w:cs="Arial"/>
          <w:spacing w:val="7"/>
          <w:kern w:val="1"/>
          <w:sz w:val="36"/>
          <w:szCs w:val="36"/>
          <w:lang w:val="de-AT"/>
        </w:rPr>
      </w:pPr>
      <w:r w:rsidRPr="0035778E">
        <w:rPr>
          <w:rFonts w:ascii="Arial" w:hAnsi="Arial" w:cs="Arial"/>
          <w:spacing w:val="7"/>
          <w:kern w:val="1"/>
          <w:sz w:val="36"/>
          <w:szCs w:val="36"/>
          <w:lang w:val="de-AT"/>
        </w:rPr>
        <w:t>Komponenten</w:t>
      </w:r>
    </w:p>
    <w:p w14:paraId="7AF00051"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sz w:val="22"/>
          <w:szCs w:val="22"/>
          <w:lang w:val="de-AT"/>
        </w:rPr>
      </w:pPr>
    </w:p>
    <w:p w14:paraId="64492EDE" w14:textId="77777777" w:rsidR="00CD05BC" w:rsidRPr="0035778E" w:rsidRDefault="00CD05BC"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1x Arduino UNO</w:t>
      </w:r>
    </w:p>
    <w:p w14:paraId="6697D5D6" w14:textId="77777777" w:rsidR="00CD05BC" w:rsidRPr="0035778E" w:rsidRDefault="00CD05BC"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1x Microsoft Kinect</w:t>
      </w:r>
    </w:p>
    <w:p w14:paraId="35B2DB3C" w14:textId="77777777" w:rsidR="00CD05BC" w:rsidRPr="0035778E" w:rsidRDefault="00CD05BC"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1x Steckbrett</w:t>
      </w:r>
    </w:p>
    <w:p w14:paraId="5730DFF2" w14:textId="7D228996" w:rsidR="005129E8" w:rsidRPr="0035778E" w:rsidRDefault="005129E8"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1x LED Blau</w:t>
      </w:r>
    </w:p>
    <w:p w14:paraId="356666CA" w14:textId="014452ED" w:rsidR="005129E8" w:rsidRPr="0035778E" w:rsidRDefault="005129E8"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1x LED Weiß</w:t>
      </w:r>
    </w:p>
    <w:p w14:paraId="34822EA6" w14:textId="40B19991" w:rsidR="005129E8" w:rsidRPr="0035778E" w:rsidRDefault="005129E8"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1x LED Rot</w:t>
      </w:r>
    </w:p>
    <w:p w14:paraId="352DFF8D" w14:textId="2A23E21C" w:rsidR="005129E8" w:rsidRPr="0035778E" w:rsidRDefault="005129E8"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1x LED Grün</w:t>
      </w:r>
    </w:p>
    <w:p w14:paraId="785D30BE" w14:textId="275B31CD" w:rsidR="005129E8" w:rsidRPr="0035778E" w:rsidRDefault="005129E8"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4x 220Ohm Widerstände</w:t>
      </w:r>
    </w:p>
    <w:p w14:paraId="3DA61407" w14:textId="390C20FF" w:rsidR="005129E8" w:rsidRPr="0035778E" w:rsidRDefault="005129E8"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1x Piezo</w:t>
      </w:r>
    </w:p>
    <w:p w14:paraId="70925678" w14:textId="215AA397" w:rsidR="005129E8" w:rsidRPr="0035778E" w:rsidRDefault="005129E8"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1x Schalter</w:t>
      </w:r>
    </w:p>
    <w:p w14:paraId="2D42A03D" w14:textId="208EC4D6" w:rsidR="005129E8" w:rsidRPr="0035778E" w:rsidRDefault="005129E8" w:rsidP="00CD05BC">
      <w:pPr>
        <w:widowControl w:val="0"/>
        <w:numPr>
          <w:ilvl w:val="1"/>
          <w:numId w:val="1"/>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2x 1M Ohm Widerstand</w:t>
      </w:r>
    </w:p>
    <w:p w14:paraId="29915747"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sz w:val="22"/>
          <w:szCs w:val="22"/>
          <w:lang w:val="de-AT"/>
        </w:rPr>
      </w:pPr>
    </w:p>
    <w:p w14:paraId="5282627A" w14:textId="77777777" w:rsidR="00F315BA"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r w:rsidRPr="0035778E">
        <w:rPr>
          <w:rFonts w:ascii="Arial" w:hAnsi="Arial" w:cs="Arial"/>
          <w:b/>
          <w:bCs/>
          <w:sz w:val="22"/>
          <w:szCs w:val="22"/>
          <w:lang w:val="de-AT"/>
        </w:rPr>
        <w:br w:type="page"/>
      </w:r>
    </w:p>
    <w:p w14:paraId="3FBC64D2" w14:textId="4CB3FF09" w:rsidR="00F315BA" w:rsidRPr="0035778E" w:rsidRDefault="00F315BA"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Cs/>
          <w:sz w:val="36"/>
          <w:szCs w:val="36"/>
          <w:lang w:val="de-AT"/>
        </w:rPr>
      </w:pPr>
      <w:r w:rsidRPr="0035778E">
        <w:rPr>
          <w:rFonts w:ascii="Arial" w:hAnsi="Arial" w:cs="Arial"/>
          <w:bCs/>
          <w:sz w:val="36"/>
          <w:szCs w:val="36"/>
          <w:lang w:val="de-AT"/>
        </w:rPr>
        <w:t>Aufbau</w:t>
      </w:r>
    </w:p>
    <w:p w14:paraId="3974B0EB" w14:textId="77777777" w:rsidR="00F315BA" w:rsidRPr="0035778E" w:rsidRDefault="00F315BA"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47CE0766" w14:textId="6F08CD64"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r w:rsidRPr="0035778E">
        <w:rPr>
          <w:rFonts w:ascii="Arial" w:hAnsi="Arial" w:cs="Arial"/>
          <w:b/>
          <w:bCs/>
          <w:sz w:val="22"/>
          <w:szCs w:val="22"/>
          <w:lang w:val="de-AT"/>
        </w:rPr>
        <w:t xml:space="preserve">Skizze: </w:t>
      </w:r>
    </w:p>
    <w:p w14:paraId="45FEAE45"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sz w:val="22"/>
          <w:szCs w:val="22"/>
          <w:lang w:val="de-AT"/>
        </w:rPr>
      </w:pPr>
    </w:p>
    <w:p w14:paraId="6C40E3A4" w14:textId="15B42481" w:rsidR="00BF1F15" w:rsidRPr="0035778E" w:rsidRDefault="00BF1F15"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sz w:val="22"/>
          <w:szCs w:val="22"/>
          <w:lang w:val="de-AT"/>
        </w:rPr>
      </w:pPr>
      <w:r w:rsidRPr="0035778E">
        <w:rPr>
          <w:rFonts w:ascii="Arial" w:hAnsi="Arial" w:cs="Arial"/>
          <w:b/>
          <w:bCs/>
          <w:sz w:val="22"/>
          <w:szCs w:val="22"/>
          <w:lang w:val="de-AT"/>
        </w:rPr>
        <w:t>Aus Fritzing</w:t>
      </w:r>
    </w:p>
    <w:p w14:paraId="56705B37"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r w:rsidRPr="0035778E">
        <w:rPr>
          <w:rFonts w:ascii="Arial" w:hAnsi="Arial" w:cs="Arial"/>
          <w:b/>
          <w:bCs/>
          <w:sz w:val="22"/>
          <w:szCs w:val="22"/>
          <w:lang w:val="de-AT"/>
        </w:rPr>
        <w:br w:type="page"/>
        <w:t xml:space="preserve">Schaltplan: </w:t>
      </w:r>
    </w:p>
    <w:p w14:paraId="23EC44F8" w14:textId="77777777" w:rsidR="00BF1F15" w:rsidRPr="0035778E" w:rsidRDefault="00BF1F15"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18756118" w14:textId="77777777" w:rsidR="00BF1F15" w:rsidRPr="0035778E" w:rsidRDefault="00BF1F15"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060EFFCD" w14:textId="77777777" w:rsidR="00A62528" w:rsidRPr="0035778E" w:rsidRDefault="00BF1F15" w:rsidP="00A62528">
      <w:pPr>
        <w:rPr>
          <w:rFonts w:ascii="Arial" w:hAnsi="Arial" w:cs="Arial"/>
          <w:b/>
          <w:bCs/>
          <w:sz w:val="22"/>
          <w:szCs w:val="22"/>
          <w:lang w:val="de-AT"/>
        </w:rPr>
      </w:pPr>
      <w:r w:rsidRPr="0035778E">
        <w:rPr>
          <w:rFonts w:ascii="Arial" w:hAnsi="Arial" w:cs="Arial"/>
          <w:b/>
          <w:bCs/>
          <w:sz w:val="22"/>
          <w:szCs w:val="22"/>
          <w:lang w:val="de-AT"/>
        </w:rPr>
        <w:br w:type="page"/>
      </w:r>
      <w:r w:rsidR="00A62528" w:rsidRPr="0035778E">
        <w:rPr>
          <w:rFonts w:ascii="Arial" w:hAnsi="Arial" w:cs="Arial"/>
          <w:b/>
          <w:bCs/>
          <w:sz w:val="22"/>
          <w:szCs w:val="22"/>
          <w:lang w:val="de-AT"/>
        </w:rPr>
        <w:t>Aufbau:</w:t>
      </w:r>
    </w:p>
    <w:p w14:paraId="0878013E" w14:textId="77777777" w:rsidR="00A62528" w:rsidRPr="0035778E" w:rsidRDefault="00A62528" w:rsidP="00A62528">
      <w:pPr>
        <w:rPr>
          <w:rFonts w:ascii="Arial" w:hAnsi="Arial" w:cs="Arial"/>
          <w:b/>
          <w:bCs/>
          <w:sz w:val="22"/>
          <w:szCs w:val="22"/>
          <w:lang w:val="de-AT"/>
        </w:rPr>
      </w:pPr>
    </w:p>
    <w:p w14:paraId="7ED4499D" w14:textId="77777777" w:rsidR="00A62528" w:rsidRPr="0035778E" w:rsidRDefault="00A62528" w:rsidP="00A62528">
      <w:pPr>
        <w:rPr>
          <w:rFonts w:ascii="Arial" w:hAnsi="Arial" w:cs="Arial"/>
          <w:b/>
          <w:bCs/>
          <w:sz w:val="22"/>
          <w:szCs w:val="22"/>
          <w:lang w:val="de-AT"/>
        </w:rPr>
      </w:pPr>
      <w:r w:rsidRPr="0035778E">
        <w:rPr>
          <w:rFonts w:ascii="Arial" w:hAnsi="Arial" w:cs="Arial"/>
          <w:b/>
          <w:bCs/>
          <w:sz w:val="22"/>
          <w:szCs w:val="22"/>
          <w:lang w:val="de-AT"/>
        </w:rPr>
        <w:t>Foto von Aufbau</w:t>
      </w:r>
    </w:p>
    <w:p w14:paraId="304BEA0A" w14:textId="77777777" w:rsidR="00F315BA" w:rsidRPr="0035778E" w:rsidRDefault="00A62528"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r w:rsidRPr="0035778E">
        <w:rPr>
          <w:rFonts w:ascii="Arial" w:hAnsi="Arial" w:cs="Arial"/>
          <w:b/>
          <w:bCs/>
          <w:sz w:val="22"/>
          <w:szCs w:val="22"/>
          <w:lang w:val="de-AT"/>
        </w:rPr>
        <w:t xml:space="preserve"> </w:t>
      </w:r>
      <w:r w:rsidRPr="0035778E">
        <w:rPr>
          <w:rFonts w:ascii="Arial" w:hAnsi="Arial" w:cs="Arial"/>
          <w:b/>
          <w:bCs/>
          <w:sz w:val="22"/>
          <w:szCs w:val="22"/>
          <w:lang w:val="de-AT"/>
        </w:rPr>
        <w:br w:type="page"/>
      </w:r>
    </w:p>
    <w:p w14:paraId="1E805BC7" w14:textId="66060794" w:rsidR="00F315BA" w:rsidRPr="0035778E" w:rsidRDefault="00F315BA"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Cs/>
          <w:sz w:val="36"/>
          <w:szCs w:val="36"/>
          <w:lang w:val="de-AT"/>
        </w:rPr>
      </w:pPr>
      <w:r w:rsidRPr="0035778E">
        <w:rPr>
          <w:rFonts w:ascii="Arial" w:hAnsi="Arial" w:cs="Arial"/>
          <w:bCs/>
          <w:sz w:val="36"/>
          <w:szCs w:val="36"/>
          <w:lang w:val="de-AT"/>
        </w:rPr>
        <w:t>Code und Video</w:t>
      </w:r>
    </w:p>
    <w:p w14:paraId="3D4DA029" w14:textId="77777777" w:rsidR="00F315BA" w:rsidRPr="0035778E" w:rsidRDefault="00F315BA"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35283CFE" w14:textId="44C2A4B4" w:rsidR="004051B9" w:rsidRPr="0035778E" w:rsidRDefault="004051B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r w:rsidRPr="0035778E">
        <w:rPr>
          <w:rFonts w:ascii="Arial" w:hAnsi="Arial" w:cs="Arial"/>
          <w:b/>
          <w:bCs/>
          <w:sz w:val="22"/>
          <w:szCs w:val="22"/>
          <w:lang w:val="de-AT"/>
        </w:rPr>
        <w:t>Code:</w:t>
      </w:r>
    </w:p>
    <w:p w14:paraId="7AFFDCB2" w14:textId="77777777" w:rsidR="004051B9" w:rsidRPr="0035778E" w:rsidRDefault="004051B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7A3579F5" w14:textId="7401ECD8" w:rsidR="004051B9" w:rsidRPr="0035778E" w:rsidRDefault="004051B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r w:rsidRPr="0035778E">
        <w:rPr>
          <w:rFonts w:ascii="Arial" w:hAnsi="Arial" w:cs="Arial"/>
          <w:b/>
          <w:bCs/>
          <w:sz w:val="22"/>
          <w:szCs w:val="22"/>
          <w:lang w:val="de-AT"/>
        </w:rPr>
        <w:t>Siehe Readme und Repos</w:t>
      </w:r>
      <w:r w:rsidR="00240A49" w:rsidRPr="0035778E">
        <w:rPr>
          <w:rFonts w:ascii="Arial" w:hAnsi="Arial" w:cs="Arial"/>
          <w:b/>
          <w:bCs/>
          <w:sz w:val="22"/>
          <w:szCs w:val="22"/>
          <w:lang w:val="de-AT"/>
        </w:rPr>
        <w:t>itorie auf Github:</w:t>
      </w:r>
    </w:p>
    <w:p w14:paraId="23DD1882"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08E80E76" w14:textId="5C3776A4" w:rsidR="00240A49" w:rsidRPr="0035778E" w:rsidRDefault="00240A49" w:rsidP="00240A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Arial" w:hAnsi="Arial" w:cs="Arial"/>
          <w:b/>
          <w:bCs/>
          <w:sz w:val="22"/>
          <w:szCs w:val="22"/>
          <w:lang w:val="de-AT"/>
        </w:rPr>
      </w:pPr>
      <w:r w:rsidRPr="0035778E">
        <w:rPr>
          <w:rFonts w:ascii="Arial" w:hAnsi="Arial" w:cs="Arial"/>
          <w:b/>
          <w:bCs/>
          <w:noProof/>
          <w:sz w:val="22"/>
          <w:szCs w:val="22"/>
        </w:rPr>
        <w:drawing>
          <wp:anchor distT="0" distB="0" distL="114300" distR="114300" simplePos="0" relativeHeight="251660288" behindDoc="1" locked="0" layoutInCell="1" allowOverlap="1" wp14:anchorId="3B9DFFD1" wp14:editId="7E623B3D">
            <wp:simplePos x="0" y="0"/>
            <wp:positionH relativeFrom="column">
              <wp:posOffset>342900</wp:posOffset>
            </wp:positionH>
            <wp:positionV relativeFrom="paragraph">
              <wp:posOffset>17780</wp:posOffset>
            </wp:positionV>
            <wp:extent cx="5945143" cy="3121200"/>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mark.png"/>
                    <pic:cNvPicPr/>
                  </pic:nvPicPr>
                  <pic:blipFill>
                    <a:blip r:embed="rId12">
                      <a:extLst>
                        <a:ext uri="{28A0092B-C50C-407E-A947-70E740481C1C}">
                          <a14:useLocalDpi xmlns:a14="http://schemas.microsoft.com/office/drawing/2010/main" val="0"/>
                        </a:ext>
                      </a:extLst>
                    </a:blip>
                    <a:stretch>
                      <a:fillRect/>
                    </a:stretch>
                  </pic:blipFill>
                  <pic:spPr>
                    <a:xfrm>
                      <a:off x="0" y="0"/>
                      <a:ext cx="5945143" cy="3121200"/>
                    </a:xfrm>
                    <a:prstGeom prst="rect">
                      <a:avLst/>
                    </a:prstGeom>
                  </pic:spPr>
                </pic:pic>
              </a:graphicData>
            </a:graphic>
            <wp14:sizeRelH relativeFrom="page">
              <wp14:pctWidth>0</wp14:pctWidth>
            </wp14:sizeRelH>
            <wp14:sizeRelV relativeFrom="page">
              <wp14:pctHeight>0</wp14:pctHeight>
            </wp14:sizeRelV>
          </wp:anchor>
        </w:drawing>
      </w:r>
    </w:p>
    <w:p w14:paraId="63B8B7D5" w14:textId="77777777" w:rsidR="004051B9" w:rsidRPr="0035778E" w:rsidRDefault="004051B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2995D375"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198791F1"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00F68AEB"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0D3C0DF9"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53F0D090"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587E181D"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786FF2FD"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79C9C7AC"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4CFE03C0"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47E2B6BD"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5F895044"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31D93837"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754E64F4"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5B83CFB6"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6AC468AF"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0BF0ED2D"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34C78488"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0238F816" w14:textId="77777777" w:rsidR="009C6A72" w:rsidRPr="0035778E" w:rsidRDefault="009C6A72"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5E9225B4" w14:textId="77777777" w:rsidR="009C6A72" w:rsidRPr="0035778E" w:rsidRDefault="009C6A72"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0C677323" w14:textId="5C975D5F" w:rsidR="0097701B" w:rsidRDefault="0097701B" w:rsidP="0097701B">
      <w:pPr>
        <w:autoSpaceDE w:val="0"/>
        <w:adjustRightInd w:val="0"/>
        <w:jc w:val="center"/>
        <w:rPr>
          <w:rFonts w:ascii="Arial" w:hAnsi="Arial" w:cs="Arial"/>
          <w:lang w:val="de-AT"/>
        </w:rPr>
      </w:pPr>
      <w:r>
        <w:rPr>
          <w:rFonts w:ascii="Arial" w:hAnsi="Arial" w:cs="Arial"/>
          <w:lang w:val="de-AT"/>
        </w:rPr>
        <w:t>Figur 2</w:t>
      </w:r>
      <w:r w:rsidRPr="0097701B">
        <w:rPr>
          <w:rFonts w:ascii="Arial" w:hAnsi="Arial" w:cs="Arial"/>
          <w:lang w:val="de-AT"/>
        </w:rPr>
        <w:t xml:space="preserve"> –</w:t>
      </w:r>
      <w:r>
        <w:rPr>
          <w:rFonts w:ascii="Arial" w:hAnsi="Arial" w:cs="Arial"/>
          <w:lang w:val="de-AT"/>
        </w:rPr>
        <w:t xml:space="preserve"> Git-Mark</w:t>
      </w:r>
      <w:r w:rsidRPr="0097701B">
        <w:rPr>
          <w:rFonts w:ascii="Arial" w:hAnsi="Arial" w:cs="Arial"/>
          <w:lang w:val="de-AT"/>
        </w:rPr>
        <w:t xml:space="preserve">, welches von </w:t>
      </w:r>
      <w:hyperlink r:id="rId13" w:history="1">
        <w:r w:rsidRPr="0097701B">
          <w:rPr>
            <w:rStyle w:val="Hyperlink"/>
            <w:rFonts w:ascii="Arial" w:hAnsi="Arial" w:cs="Arial"/>
            <w:lang w:val="de-AT"/>
          </w:rPr>
          <w:t>github.com</w:t>
        </w:r>
      </w:hyperlink>
      <w:r>
        <w:rPr>
          <w:rFonts w:ascii="Arial" w:hAnsi="Arial" w:cs="Arial"/>
          <w:lang w:val="de-AT"/>
        </w:rPr>
        <w:t xml:space="preserve"> </w:t>
      </w:r>
      <w:r w:rsidRPr="0097701B">
        <w:rPr>
          <w:rFonts w:ascii="Arial" w:hAnsi="Arial" w:cs="Arial"/>
          <w:lang w:val="de-AT"/>
        </w:rPr>
        <w:t xml:space="preserve">veröffentlicht wurde. Unter </w:t>
      </w:r>
      <w:hyperlink r:id="rId14" w:history="1">
        <w:r w:rsidRPr="000662C7">
          <w:rPr>
            <w:rStyle w:val="Hyperlink"/>
            <w:rFonts w:ascii="Arial" w:hAnsi="Arial" w:cs="Arial"/>
            <w:lang w:val="de-AT"/>
          </w:rPr>
          <w:t>https://assets-cdn.github.com/images/modules/open_graph/github-mark.png</w:t>
        </w:r>
      </w:hyperlink>
    </w:p>
    <w:p w14:paraId="34F05902" w14:textId="0548B969" w:rsidR="0097701B" w:rsidRPr="0097701B" w:rsidRDefault="007E1796" w:rsidP="0097701B">
      <w:pPr>
        <w:autoSpaceDE w:val="0"/>
        <w:adjustRightInd w:val="0"/>
        <w:jc w:val="center"/>
        <w:rPr>
          <w:rFonts w:ascii="Arial" w:hAnsi="Arial" w:cs="Arial"/>
          <w:lang w:val="de-AT"/>
        </w:rPr>
      </w:pPr>
      <w:r>
        <w:rPr>
          <w:rFonts w:ascii="Arial" w:hAnsi="Arial" w:cs="Arial"/>
          <w:lang w:val="de-AT"/>
        </w:rPr>
        <w:t>Datum 24.08.15</w:t>
      </w:r>
    </w:p>
    <w:p w14:paraId="27BD4FB3" w14:textId="77777777" w:rsidR="009C6A72" w:rsidRPr="0035778E" w:rsidRDefault="009C6A72"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73DE0B70" w14:textId="40B6AFBD"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r w:rsidRPr="0035778E">
        <w:rPr>
          <w:rFonts w:ascii="Arial" w:hAnsi="Arial" w:cs="Arial"/>
          <w:b/>
          <w:bCs/>
          <w:sz w:val="22"/>
          <w:szCs w:val="22"/>
          <w:lang w:val="de-AT"/>
        </w:rPr>
        <w:t>SCREENSHOT README!!!!!!</w:t>
      </w:r>
    </w:p>
    <w:p w14:paraId="2869C305"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7C6B700D"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3EE4F8AF"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712529B0" w14:textId="70A4ED85" w:rsidR="00240A49" w:rsidRPr="0035778E" w:rsidRDefault="009C6A72"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u w:val="single"/>
          <w:lang w:val="de-AT"/>
        </w:rPr>
      </w:pPr>
      <w:r w:rsidRPr="0035778E">
        <w:rPr>
          <w:rFonts w:ascii="Arial" w:hAnsi="Arial" w:cs="Arial"/>
          <w:b/>
          <w:bCs/>
          <w:sz w:val="22"/>
          <w:szCs w:val="22"/>
          <w:u w:val="single"/>
          <w:lang w:val="de-AT"/>
        </w:rPr>
        <w:t>Link:</w:t>
      </w:r>
    </w:p>
    <w:p w14:paraId="39BD3628"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53BDD599" w14:textId="0A2C344B"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hyperlink r:id="rId15" w:history="1">
        <w:r w:rsidRPr="0035778E">
          <w:rPr>
            <w:rStyle w:val="Hyperlink"/>
            <w:rFonts w:ascii="Arial" w:hAnsi="Arial" w:cs="Arial"/>
            <w:b/>
            <w:bCs/>
            <w:sz w:val="22"/>
            <w:szCs w:val="22"/>
            <w:lang w:val="de-AT"/>
          </w:rPr>
          <w:t>https://github.com/Mhalicious/IAI_Semesterprojekt</w:t>
        </w:r>
      </w:hyperlink>
    </w:p>
    <w:p w14:paraId="773FA285" w14:textId="77777777" w:rsidR="00240A49" w:rsidRPr="0035778E" w:rsidRDefault="00240A49"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4071653C" w14:textId="3B80B9CE" w:rsidR="00240A49" w:rsidRPr="0035778E" w:rsidRDefault="00240A49">
      <w:pPr>
        <w:rPr>
          <w:rFonts w:ascii="Arial" w:hAnsi="Arial" w:cs="Arial"/>
          <w:b/>
          <w:bCs/>
          <w:sz w:val="22"/>
          <w:szCs w:val="22"/>
          <w:lang w:val="de-AT"/>
        </w:rPr>
      </w:pPr>
      <w:r w:rsidRPr="0035778E">
        <w:rPr>
          <w:rFonts w:ascii="Arial" w:hAnsi="Arial" w:cs="Arial"/>
          <w:b/>
          <w:bCs/>
          <w:sz w:val="22"/>
          <w:szCs w:val="22"/>
          <w:lang w:val="de-AT"/>
        </w:rPr>
        <w:br w:type="page"/>
      </w:r>
    </w:p>
    <w:p w14:paraId="7A1C0ED5" w14:textId="6B5E5F71" w:rsidR="00BF1F15" w:rsidRPr="0035778E" w:rsidRDefault="00BF1F15" w:rsidP="00A62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r w:rsidRPr="0035778E">
        <w:rPr>
          <w:rFonts w:ascii="Arial" w:hAnsi="Arial" w:cs="Arial"/>
          <w:b/>
          <w:bCs/>
          <w:sz w:val="22"/>
          <w:szCs w:val="22"/>
          <w:lang w:val="de-AT"/>
        </w:rPr>
        <w:t>Video</w:t>
      </w:r>
      <w:r w:rsidRPr="0035778E">
        <w:rPr>
          <w:rFonts w:ascii="Arial" w:hAnsi="Arial" w:cs="Arial"/>
          <w:b/>
          <w:bCs/>
          <w:sz w:val="22"/>
          <w:szCs w:val="22"/>
          <w:lang w:val="de-AT"/>
        </w:rPr>
        <w:t xml:space="preserve">: </w:t>
      </w:r>
    </w:p>
    <w:p w14:paraId="2171EC74" w14:textId="77777777" w:rsidR="00BF1F15" w:rsidRPr="0035778E" w:rsidRDefault="00BF1F15" w:rsidP="00BF1F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p>
    <w:p w14:paraId="2A88E759" w14:textId="5F14D762" w:rsidR="00BF1F15" w:rsidRPr="0035778E" w:rsidRDefault="00BF1F15" w:rsidP="00BF1F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sz w:val="22"/>
          <w:szCs w:val="22"/>
          <w:lang w:val="de-AT"/>
        </w:rPr>
      </w:pPr>
      <w:r w:rsidRPr="0035778E">
        <w:rPr>
          <w:rFonts w:ascii="Arial" w:hAnsi="Arial" w:cs="Arial"/>
          <w:b/>
          <w:bCs/>
          <w:sz w:val="22"/>
          <w:szCs w:val="22"/>
          <w:lang w:val="de-AT"/>
        </w:rPr>
        <w:t>Screenshot + Youtube Link</w:t>
      </w:r>
    </w:p>
    <w:p w14:paraId="2F683821" w14:textId="299B1036" w:rsidR="00CD05BC" w:rsidRPr="0035778E" w:rsidRDefault="00BF1F15" w:rsidP="00A62528">
      <w:pPr>
        <w:rPr>
          <w:rFonts w:ascii="Arial" w:hAnsi="Arial" w:cs="Arial"/>
          <w:spacing w:val="7"/>
          <w:kern w:val="1"/>
          <w:sz w:val="36"/>
          <w:szCs w:val="36"/>
          <w:lang w:val="de-AT"/>
        </w:rPr>
      </w:pPr>
      <w:r w:rsidRPr="0035778E">
        <w:rPr>
          <w:rFonts w:ascii="Arial" w:hAnsi="Arial" w:cs="Arial"/>
          <w:b/>
          <w:bCs/>
          <w:sz w:val="22"/>
          <w:szCs w:val="22"/>
          <w:lang w:val="de-AT"/>
        </w:rPr>
        <w:br w:type="page"/>
      </w:r>
      <w:r w:rsidR="00A62528" w:rsidRPr="0035778E">
        <w:rPr>
          <w:rFonts w:ascii="Arial" w:hAnsi="Arial" w:cs="Arial"/>
          <w:spacing w:val="7"/>
          <w:kern w:val="1"/>
          <w:sz w:val="36"/>
          <w:szCs w:val="36"/>
          <w:lang w:val="de-AT"/>
        </w:rPr>
        <w:t xml:space="preserve"> A</w:t>
      </w:r>
      <w:r w:rsidR="00CD05BC" w:rsidRPr="0035778E">
        <w:rPr>
          <w:rFonts w:ascii="Arial" w:hAnsi="Arial" w:cs="Arial"/>
          <w:spacing w:val="7"/>
          <w:kern w:val="1"/>
          <w:sz w:val="36"/>
          <w:szCs w:val="36"/>
          <w:lang w:val="de-AT"/>
        </w:rPr>
        <w:t>nleitung</w:t>
      </w:r>
    </w:p>
    <w:p w14:paraId="4C3E1A16"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057B9E81"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727C6C8A"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r w:rsidRPr="0035778E">
        <w:rPr>
          <w:rFonts w:ascii="Arial" w:hAnsi="Arial" w:cs="Arial"/>
          <w:sz w:val="22"/>
          <w:szCs w:val="22"/>
          <w:lang w:val="de-AT"/>
        </w:rPr>
        <w:t xml:space="preserve">Um das Projekt starten zu können werden zum Ersten alle Komponenten aus dem vorherigen Kapitel benötigt. Benötigt werden die Pins 2 bis 12. Das 2 x 16 LCD Display benötigt die Pins 2 bis 7 um alle Funktionen aktivieren zu können. </w:t>
      </w:r>
    </w:p>
    <w:p w14:paraId="2A5CD462"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464C7CF5"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7F62962C"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iCs/>
          <w:sz w:val="22"/>
          <w:szCs w:val="22"/>
          <w:lang w:val="de-AT"/>
        </w:rPr>
      </w:pPr>
      <w:r w:rsidRPr="0035778E">
        <w:rPr>
          <w:rFonts w:ascii="Arial" w:hAnsi="Arial" w:cs="Arial"/>
          <w:i/>
          <w:iCs/>
          <w:sz w:val="22"/>
          <w:szCs w:val="22"/>
          <w:lang w:val="de-AT"/>
        </w:rPr>
        <w:t>Pin Anordnung der Buttons:</w:t>
      </w:r>
    </w:p>
    <w:p w14:paraId="042807A8"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0EBA5A47" w14:textId="77777777" w:rsidR="00CD05BC" w:rsidRPr="0035778E" w:rsidRDefault="00CD05BC" w:rsidP="00CD05BC">
      <w:pPr>
        <w:widowControl w:val="0"/>
        <w:numPr>
          <w:ilvl w:val="1"/>
          <w:numId w:val="2"/>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„Links“-Knopf auf Pin 11</w:t>
      </w:r>
    </w:p>
    <w:p w14:paraId="1E2609A5" w14:textId="77777777" w:rsidR="00CD05BC" w:rsidRPr="0035778E" w:rsidRDefault="00CD05BC" w:rsidP="00CD05BC">
      <w:pPr>
        <w:widowControl w:val="0"/>
        <w:numPr>
          <w:ilvl w:val="1"/>
          <w:numId w:val="2"/>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„Rechts“-Knopf auf Pin 10</w:t>
      </w:r>
    </w:p>
    <w:p w14:paraId="344CCD18" w14:textId="77777777" w:rsidR="00CD05BC" w:rsidRPr="0035778E" w:rsidRDefault="00CD05BC" w:rsidP="00CD05BC">
      <w:pPr>
        <w:widowControl w:val="0"/>
        <w:numPr>
          <w:ilvl w:val="1"/>
          <w:numId w:val="2"/>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„Effektwechsel“-Knopf auf Pin 9</w:t>
      </w:r>
    </w:p>
    <w:p w14:paraId="0164D682" w14:textId="77777777" w:rsidR="00CD05BC" w:rsidRPr="0035778E" w:rsidRDefault="00CD05BC" w:rsidP="00CD05BC">
      <w:pPr>
        <w:widowControl w:val="0"/>
        <w:numPr>
          <w:ilvl w:val="1"/>
          <w:numId w:val="2"/>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„Speichern“-Knopf auf Pin 8</w:t>
      </w:r>
    </w:p>
    <w:p w14:paraId="1485E2F7"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6F60D7E0"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71468FEA"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iCs/>
          <w:sz w:val="22"/>
          <w:szCs w:val="22"/>
          <w:lang w:val="de-AT"/>
        </w:rPr>
      </w:pPr>
      <w:r w:rsidRPr="0035778E">
        <w:rPr>
          <w:rFonts w:ascii="Arial" w:hAnsi="Arial" w:cs="Arial"/>
          <w:i/>
          <w:iCs/>
          <w:sz w:val="22"/>
          <w:szCs w:val="22"/>
          <w:lang w:val="de-AT"/>
        </w:rPr>
        <w:t>Pin Anordnung des LCD Displays:</w:t>
      </w:r>
    </w:p>
    <w:p w14:paraId="3B0BFD05"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r w:rsidRPr="0035778E">
        <w:rPr>
          <w:rFonts w:ascii="Arial" w:hAnsi="Arial" w:cs="Arial"/>
          <w:sz w:val="22"/>
          <w:szCs w:val="22"/>
          <w:lang w:val="de-AT"/>
        </w:rPr>
        <w:tab/>
      </w:r>
    </w:p>
    <w:p w14:paraId="55F669C7"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„LED+“ - LCD Pin auf +5V</w:t>
      </w:r>
    </w:p>
    <w:p w14:paraId="6944E3A3"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„LED-„ - LCD Pin auf Gnd</w:t>
      </w:r>
    </w:p>
    <w:p w14:paraId="12DDD715"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„DB7“ - LCD Pin auf Arduino Pin 7</w:t>
      </w:r>
    </w:p>
    <w:p w14:paraId="63910590"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„DB6“ - LCD Pin auf Arduino Pin 6</w:t>
      </w:r>
    </w:p>
    <w:p w14:paraId="4D8F4359"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„DB5“ - LCD Pin auf Arduino Pin 5</w:t>
      </w:r>
    </w:p>
    <w:p w14:paraId="0C17859A"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„DB4“ - LCD Pin auf Arduino Pin 4</w:t>
      </w:r>
    </w:p>
    <w:p w14:paraId="7D6D175E"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„E“ - Enable-LCD Pin auf Arduino Pin 3</w:t>
      </w:r>
    </w:p>
    <w:p w14:paraId="5D267AB7"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„R/W“ - Read/Write - LCD Pin auf Gnd</w:t>
      </w:r>
    </w:p>
    <w:p w14:paraId="283EAB34"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„RS“ - Register Select - LCD Pin auf Arduino Pin 2</w:t>
      </w:r>
    </w:p>
    <w:p w14:paraId="073AB2E0"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„V0“ - Display Constrast - LCD Pin auf den Potentiometer</w:t>
      </w:r>
    </w:p>
    <w:p w14:paraId="71ECEBB3"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„VDD“ - LCD Pin auf +5V</w:t>
      </w:r>
    </w:p>
    <w:p w14:paraId="291B384D" w14:textId="77777777" w:rsidR="00CD05BC" w:rsidRPr="0035778E" w:rsidRDefault="00CD05BC" w:rsidP="00CD05BC">
      <w:pPr>
        <w:widowControl w:val="0"/>
        <w:numPr>
          <w:ilvl w:val="1"/>
          <w:numId w:val="3"/>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„VSS“ - LCD Pin auf Gnd</w:t>
      </w:r>
    </w:p>
    <w:p w14:paraId="144BA8A2"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35910D58"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iCs/>
          <w:sz w:val="22"/>
          <w:szCs w:val="22"/>
          <w:lang w:val="de-AT"/>
        </w:rPr>
      </w:pPr>
    </w:p>
    <w:p w14:paraId="18B9AF2E"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iCs/>
          <w:sz w:val="22"/>
          <w:szCs w:val="22"/>
          <w:lang w:val="de-AT"/>
        </w:rPr>
      </w:pPr>
      <w:r w:rsidRPr="0035778E">
        <w:rPr>
          <w:rFonts w:ascii="Arial" w:hAnsi="Arial" w:cs="Arial"/>
          <w:i/>
          <w:iCs/>
          <w:sz w:val="22"/>
          <w:szCs w:val="22"/>
          <w:lang w:val="de-AT"/>
        </w:rPr>
        <w:t>Pin Anordnung Potentiometer:</w:t>
      </w:r>
    </w:p>
    <w:p w14:paraId="268232C2"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6BE1F50C" w14:textId="77777777" w:rsidR="00CD05BC" w:rsidRPr="0035778E" w:rsidRDefault="00CD05BC" w:rsidP="00CD05BC">
      <w:pPr>
        <w:widowControl w:val="0"/>
        <w:numPr>
          <w:ilvl w:val="1"/>
          <w:numId w:val="4"/>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Einer der äußeren Pins auf +5V</w:t>
      </w:r>
    </w:p>
    <w:p w14:paraId="5682AC84" w14:textId="77777777" w:rsidR="00CD05BC" w:rsidRPr="0035778E" w:rsidRDefault="00CD05BC" w:rsidP="00CD05BC">
      <w:pPr>
        <w:widowControl w:val="0"/>
        <w:numPr>
          <w:ilvl w:val="1"/>
          <w:numId w:val="4"/>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Der andere äußere Pins auf Gnd</w:t>
      </w:r>
    </w:p>
    <w:p w14:paraId="6E21382A" w14:textId="77777777" w:rsidR="00CD05BC" w:rsidRPr="0035778E" w:rsidRDefault="00CD05BC" w:rsidP="00CD05BC">
      <w:pPr>
        <w:widowControl w:val="0"/>
        <w:numPr>
          <w:ilvl w:val="1"/>
          <w:numId w:val="4"/>
        </w:numPr>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jc w:val="both"/>
        <w:rPr>
          <w:rFonts w:ascii="Arial" w:hAnsi="Arial" w:cs="Arial"/>
          <w:sz w:val="22"/>
          <w:szCs w:val="22"/>
          <w:lang w:val="de-AT"/>
        </w:rPr>
      </w:pPr>
      <w:r w:rsidRPr="0035778E">
        <w:rPr>
          <w:rFonts w:ascii="Arial" w:hAnsi="Arial" w:cs="Arial"/>
          <w:sz w:val="22"/>
          <w:szCs w:val="22"/>
          <w:lang w:val="de-AT"/>
        </w:rPr>
        <w:t xml:space="preserve">Der Mittlere Pin auf „V0“ des LCD Displays </w:t>
      </w:r>
    </w:p>
    <w:p w14:paraId="0B7498E6" w14:textId="77777777" w:rsidR="00CD05BC" w:rsidRPr="0035778E" w:rsidRDefault="00CD05BC" w:rsidP="00CD0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lang w:val="de-AT"/>
        </w:rPr>
      </w:pPr>
    </w:p>
    <w:p w14:paraId="131A69ED" w14:textId="77777777" w:rsidR="00250E1E" w:rsidRPr="0035778E" w:rsidRDefault="00250E1E">
      <w:pPr>
        <w:rPr>
          <w:rFonts w:ascii="Arial" w:hAnsi="Arial" w:cs="Arial"/>
          <w:lang w:val="de-AT"/>
        </w:rPr>
      </w:pPr>
    </w:p>
    <w:sectPr w:rsidR="00250E1E" w:rsidRPr="0035778E" w:rsidSect="00066FE9">
      <w:headerReference w:type="default" r:id="rId16"/>
      <w:footerReference w:type="default" r:id="rId1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D7D38" w14:textId="77777777" w:rsidR="005851A2" w:rsidRDefault="005851A2" w:rsidP="00CD05BC">
      <w:r>
        <w:separator/>
      </w:r>
    </w:p>
  </w:endnote>
  <w:endnote w:type="continuationSeparator" w:id="0">
    <w:p w14:paraId="4B07859F" w14:textId="77777777" w:rsidR="005851A2" w:rsidRDefault="005851A2" w:rsidP="00CD0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D851F" w14:textId="77777777" w:rsidR="00CD05BC" w:rsidRDefault="00CD05BC">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1F8173A" wp14:editId="159FE8C2">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FB8F2" w14:textId="28D9FADF" w:rsidR="00CD05BC" w:rsidRDefault="002F1AB7">
                            <w:pPr>
                              <w:jc w:val="right"/>
                              <w:rPr>
                                <w:color w:val="808080" w:themeColor="background1" w:themeShade="80"/>
                              </w:rPr>
                            </w:pPr>
                            <w:r>
                              <w:rPr>
                                <w:color w:val="7F7F7F" w:themeColor="text1" w:themeTint="80"/>
                              </w:rPr>
                              <w:t>24/08/15</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F8173A" id="Group_x0020_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">
              <v:rect id="Rectangle_x0020_38" o:spid="_x0000_s1027"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zrEwQAA&#10;ANsAAAAPAAAAZHJzL2Rvd25yZXYueG1sRE/NisIwEL4L+w5hFvYiNtW1ItUo6iqIl12tDzA0Y1ts&#10;JqXJan17cxA8fnz/82VnanGj1lWWFQyjGARxbnXFhYJzthtMQTiPrLG2TAoe5GC5+OjNMdX2zke6&#10;nXwhQgi7FBWU3jeplC4vyaCLbEMcuIttDfoA20LqFu8h3NRyFMcTabDi0FBiQ5uS8uvp3yjIfv8m&#10;212V8Ki5/qzGebLubw9rpb4+u9UMhKfOv8Uv914r+A5jw5fw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s6xMEAAADbAAAADwAAAAAAAAAAAAAAAACXAgAAZHJzL2Rvd25y&#10;ZXYueG1sUEsFBgAAAAAEAAQA9QAAAIUDAAAAAA==&#10;" fillcolor="black [3213]" stroked="f" strokeweight="1pt"/>
              <v:shapetype id="_x0000_t202" coordsize="21600,21600" o:spt="202" path="m0,0l0,21600,21600,21600,21600,0xe">
                <v:stroke joinstyle="miter"/>
                <v:path gradientshapeok="t" o:connecttype="rect"/>
              </v:shapetype>
              <v:shape id="Text_x0020_Box_x0020_39" o:spid="_x0000_s1028"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p w14:paraId="22DFB8F2" w14:textId="28D9FADF" w:rsidR="00CD05BC" w:rsidRDefault="002F1AB7">
                      <w:pPr>
                        <w:jc w:val="right"/>
                        <w:rPr>
                          <w:color w:val="808080" w:themeColor="background1" w:themeShade="80"/>
                        </w:rPr>
                      </w:pPr>
                      <w:r>
                        <w:rPr>
                          <w:color w:val="7F7F7F" w:themeColor="text1" w:themeTint="80"/>
                        </w:rPr>
                        <w:t>24/08/15</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2B12867" wp14:editId="5167CDA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5F51DF" w14:textId="77777777" w:rsidR="00CD05BC" w:rsidRDefault="00CD05B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851A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12867" id="Rectangle_x0020_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165F51DF" w14:textId="77777777" w:rsidR="00CD05BC" w:rsidRDefault="00CD05B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851A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DCE4B" w14:textId="77777777" w:rsidR="005851A2" w:rsidRDefault="005851A2" w:rsidP="00CD05BC">
      <w:r>
        <w:separator/>
      </w:r>
    </w:p>
  </w:footnote>
  <w:footnote w:type="continuationSeparator" w:id="0">
    <w:p w14:paraId="0B9CBA7F" w14:textId="77777777" w:rsidR="005851A2" w:rsidRDefault="005851A2" w:rsidP="00CD05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A8EB9" w14:textId="77777777" w:rsidR="00CD05BC" w:rsidRDefault="00CD05BC" w:rsidP="00CD05BC">
    <w:pPr>
      <w:pStyle w:val="Header"/>
    </w:pPr>
    <w:r>
      <w:t>Matthias Harreither</w:t>
    </w:r>
    <w:r>
      <w:tab/>
    </w:r>
    <w:r>
      <w:t>IAI Semesterprojekt</w:t>
    </w:r>
    <w:r>
      <w:tab/>
      <w:t>SS15</w:t>
    </w:r>
  </w:p>
  <w:p w14:paraId="26820F1F" w14:textId="77777777" w:rsidR="00CD05BC" w:rsidRPr="00CD05BC" w:rsidRDefault="00CD05BC" w:rsidP="00CD05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DE" w:vendorID="64" w:dllVersion="131078" w:nlCheck="1" w:checkStyle="0"/>
  <w:activeWritingStyle w:appName="MSWord" w:lang="de-AT"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BC"/>
    <w:rsid w:val="00240A49"/>
    <w:rsid w:val="00246826"/>
    <w:rsid w:val="00250E1E"/>
    <w:rsid w:val="002F1AB7"/>
    <w:rsid w:val="00301EAB"/>
    <w:rsid w:val="0035778E"/>
    <w:rsid w:val="004051B9"/>
    <w:rsid w:val="005129E8"/>
    <w:rsid w:val="005851A2"/>
    <w:rsid w:val="007E1796"/>
    <w:rsid w:val="00954A95"/>
    <w:rsid w:val="0097701B"/>
    <w:rsid w:val="009C6A72"/>
    <w:rsid w:val="00A62528"/>
    <w:rsid w:val="00B14656"/>
    <w:rsid w:val="00BA5652"/>
    <w:rsid w:val="00BF1F15"/>
    <w:rsid w:val="00CD05BC"/>
    <w:rsid w:val="00CF1E0E"/>
    <w:rsid w:val="00CF58F9"/>
    <w:rsid w:val="00F31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48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5BC"/>
    <w:pPr>
      <w:tabs>
        <w:tab w:val="center" w:pos="4680"/>
        <w:tab w:val="right" w:pos="9360"/>
      </w:tabs>
    </w:pPr>
  </w:style>
  <w:style w:type="character" w:customStyle="1" w:styleId="HeaderChar">
    <w:name w:val="Header Char"/>
    <w:basedOn w:val="DefaultParagraphFont"/>
    <w:link w:val="Header"/>
    <w:uiPriority w:val="99"/>
    <w:rsid w:val="00CD05BC"/>
  </w:style>
  <w:style w:type="paragraph" w:styleId="Footer">
    <w:name w:val="footer"/>
    <w:basedOn w:val="Normal"/>
    <w:link w:val="FooterChar"/>
    <w:uiPriority w:val="99"/>
    <w:unhideWhenUsed/>
    <w:rsid w:val="00CD05BC"/>
    <w:pPr>
      <w:tabs>
        <w:tab w:val="center" w:pos="4680"/>
        <w:tab w:val="right" w:pos="9360"/>
      </w:tabs>
    </w:pPr>
  </w:style>
  <w:style w:type="character" w:customStyle="1" w:styleId="FooterChar">
    <w:name w:val="Footer Char"/>
    <w:basedOn w:val="DefaultParagraphFont"/>
    <w:link w:val="Footer"/>
    <w:uiPriority w:val="99"/>
    <w:rsid w:val="00CD05BC"/>
  </w:style>
  <w:style w:type="character" w:styleId="Hyperlink">
    <w:name w:val="Hyperlink"/>
    <w:basedOn w:val="DefaultParagraphFont"/>
    <w:uiPriority w:val="99"/>
    <w:unhideWhenUsed/>
    <w:rsid w:val="00CD0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726155">
      <w:bodyDiv w:val="1"/>
      <w:marLeft w:val="0"/>
      <w:marRight w:val="0"/>
      <w:marTop w:val="0"/>
      <w:marBottom w:val="0"/>
      <w:divBdr>
        <w:top w:val="none" w:sz="0" w:space="0" w:color="auto"/>
        <w:left w:val="none" w:sz="0" w:space="0" w:color="auto"/>
        <w:bottom w:val="none" w:sz="0" w:space="0" w:color="auto"/>
        <w:right w:val="none" w:sz="0" w:space="0" w:color="auto"/>
      </w:divBdr>
    </w:div>
    <w:div w:id="1443375989">
      <w:bodyDiv w:val="1"/>
      <w:marLeft w:val="0"/>
      <w:marRight w:val="0"/>
      <w:marTop w:val="0"/>
      <w:marBottom w:val="0"/>
      <w:divBdr>
        <w:top w:val="none" w:sz="0" w:space="0" w:color="auto"/>
        <w:left w:val="none" w:sz="0" w:space="0" w:color="auto"/>
        <w:bottom w:val="none" w:sz="0" w:space="0" w:color="auto"/>
        <w:right w:val="none" w:sz="0" w:space="0" w:color="auto"/>
      </w:divBdr>
    </w:div>
    <w:div w:id="1690372780">
      <w:bodyDiv w:val="1"/>
      <w:marLeft w:val="0"/>
      <w:marRight w:val="0"/>
      <w:marTop w:val="0"/>
      <w:marBottom w:val="0"/>
      <w:divBdr>
        <w:top w:val="none" w:sz="0" w:space="0" w:color="auto"/>
        <w:left w:val="none" w:sz="0" w:space="0" w:color="auto"/>
        <w:bottom w:val="none" w:sz="0" w:space="0" w:color="auto"/>
        <w:right w:val="none" w:sz="0" w:space="0" w:color="auto"/>
      </w:divBdr>
    </w:div>
    <w:div w:id="1748771989">
      <w:bodyDiv w:val="1"/>
      <w:marLeft w:val="0"/>
      <w:marRight w:val="0"/>
      <w:marTop w:val="0"/>
      <w:marBottom w:val="0"/>
      <w:divBdr>
        <w:top w:val="none" w:sz="0" w:space="0" w:color="auto"/>
        <w:left w:val="none" w:sz="0" w:space="0" w:color="auto"/>
        <w:bottom w:val="none" w:sz="0" w:space="0" w:color="auto"/>
        <w:right w:val="none" w:sz="0" w:space="0" w:color="auto"/>
      </w:divBdr>
    </w:div>
    <w:div w:id="1970814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amesdbase.com/Media/SYSTEM/NEC_TurboGrafx_16/Title/big/Bomberman_-_1990_-_Hudson_Soft.jpg" TargetMode="External"/><Relationship Id="rId12" Type="http://schemas.openxmlformats.org/officeDocument/2006/relationships/image" Target="media/image3.png"/><Relationship Id="rId13" Type="http://schemas.openxmlformats.org/officeDocument/2006/relationships/hyperlink" Target="http://github.com/" TargetMode="External"/><Relationship Id="rId14" Type="http://schemas.openxmlformats.org/officeDocument/2006/relationships/hyperlink" Target="https://assets-cdn.github.com/images/modules/open_graph/github-mark.png" TargetMode="External"/><Relationship Id="rId15" Type="http://schemas.openxmlformats.org/officeDocument/2006/relationships/hyperlink" Target="https://github.com/Mhalicious/IAI_Semesterprojekt"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gamesd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7AFF1-4CD1-C548-864B-F71A1EE7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539</Words>
  <Characters>3074</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
      <vt:lpstr>Dokumentation</vt:lpstr>
      <vt:lpstr>Beschreibung</vt:lpstr>
      <vt:lpstr>Motivation</vt:lpstr>
      <vt:lpstr>Komponenten</vt:lpstr>
      <vt:lpstr/>
      <vt:lpstr>Aufbau</vt:lpstr>
      <vt:lpstr/>
      <vt:lpstr>Skizze: </vt:lpstr>
      <vt:lpstr>Schaltplan: </vt:lpstr>
      <vt:lpstr/>
      <vt:lpstr/>
      <vt:lpstr/>
      <vt:lpstr>Code und Video</vt:lpstr>
      <vt:lpstr/>
      <vt:lpstr>Code:</vt:lpstr>
      <vt:lpstr/>
      <vt:lpstr>Siehe Readme und Repositorie auf Github:</vt:lpstr>
      <vt:lpstr/>
      <vt:lpstr>/</vt:lpstr>
      <vt:lpstr/>
      <vt:lpstr/>
      <vt:lpstr/>
      <vt:lpstr/>
      <vt:lpstr/>
      <vt:lpstr/>
      <vt:lpstr/>
      <vt:lpstr/>
      <vt:lpstr/>
      <vt:lpstr/>
      <vt:lpstr/>
      <vt:lpstr/>
      <vt:lpstr/>
      <vt:lpstr/>
      <vt:lpstr/>
      <vt:lpstr/>
      <vt:lpstr/>
      <vt:lpstr/>
      <vt:lpstr/>
      <vt:lpstr/>
      <vt:lpstr/>
      <vt:lpstr>SCREENSHOT README!!!!!!</vt:lpstr>
      <vt:lpstr/>
      <vt:lpstr/>
      <vt:lpstr/>
      <vt:lpstr>Link:</vt:lpstr>
      <vt:lpstr/>
      <vt:lpstr>https://github.com/Mhalicious/IAI_Semesterprojekt</vt:lpstr>
      <vt:lpstr/>
      <vt:lpstr>Video: </vt:lpstr>
      <vt:lpstr/>
      <vt:lpstr>Screenshot + Youtube Link</vt:lpstr>
    </vt:vector>
  </TitlesOfParts>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2015-08-24T19:54:00Z</dcterms:created>
  <dcterms:modified xsi:type="dcterms:W3CDTF">2015-08-24T20:29:00Z</dcterms:modified>
</cp:coreProperties>
</file>